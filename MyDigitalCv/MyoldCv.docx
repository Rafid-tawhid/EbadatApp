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7F" w:rsidRDefault="006D35EC">
      <w:pPr>
        <w:spacing w:before="4" w:line="180" w:lineRule="exact"/>
        <w:rPr>
          <w:sz w:val="18"/>
          <w:szCs w:val="18"/>
        </w:rPr>
      </w:pPr>
      <w:r w:rsidRPr="00D325A4">
        <w:rPr>
          <w:rFonts w:ascii="Verdana" w:eastAsia="Verdana" w:hAnsi="Verdana" w:cs="Verdana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984FE" wp14:editId="1B2001A2">
                <wp:simplePos x="0" y="0"/>
                <wp:positionH relativeFrom="column">
                  <wp:posOffset>4489450</wp:posOffset>
                </wp:positionH>
                <wp:positionV relativeFrom="paragraph">
                  <wp:posOffset>50800</wp:posOffset>
                </wp:positionV>
                <wp:extent cx="1447800" cy="15049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5A4" w:rsidRDefault="006D35EC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04925" cy="1400175"/>
                                  <wp:effectExtent l="0" t="0" r="9525" b="94297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PassPortSizePicFinal_x1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9068" cy="140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reflection stA="12000" endPos="65000" dist="508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.5pt;margin-top:4pt;width:114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" strokecolor="white [3212]">
                <v:textbox>
                  <w:txbxContent>
                    <w:p w:rsidR="00D325A4" w:rsidRDefault="006D35EC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04925" cy="1400175"/>
                            <wp:effectExtent l="0" t="0" r="9525" b="94297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PassPortSizePicFinal_x1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9068" cy="1404620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reflection stA="12000" endPos="65000" dist="508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939E6">
        <w:pict>
          <v:group id="_x0000_s1041" style="position:absolute;margin-left:73.4pt;margin-top:345.05pt;width:505.4pt;height:357pt;z-index:-251658240;mso-position-horizontal-relative:page;mso-position-vertical-relative:page" coordorigin="1468,6901" coordsize="10108,7140">
            <v:shape id="_x0000_s1046" style="position:absolute;left:1483;top:6917;width:9977;height:7109" coordorigin="1483,6917" coordsize="9977,7109" path="m1483,14026r9977,l11460,6917r-9977,l1483,14026xe" stroked="f">
              <v:path arrowok="t"/>
            </v:shape>
            <v:shape id="_x0000_s1045" style="position:absolute;left:1606;top:9695;width:9731;height:391" coordorigin="1606,9695" coordsize="9731,391" path="m1606,10086r9731,l11337,9695r-9731,l1606,10086xe" stroked="f">
              <v:path arrowok="t"/>
            </v:shape>
            <v:shape id="_x0000_s1044" style="position:absolute;left:1606;top:10086;width:9731;height:298" coordorigin="1606,10086" coordsize="9731,298" path="m1606,10384r9731,l11337,10086r-9731,l1606,10384xe" stroked="f">
              <v:path arrowok="t"/>
            </v:shape>
            <v:shape id="_x0000_s1043" style="position:absolute;left:1606;top:10384;width:9731;height:288" coordorigin="1606,10384" coordsize="9731,288" path="m1606,10672r9731,l11337,10384r-9731,l1606,10672xe" stroked="f">
              <v:path arrowok="t"/>
            </v:shape>
            <v:shape id="_x0000_s1042" style="position:absolute;left:1540;top:6985;width:10020;height:15" coordorigin="1540,6985" coordsize="10020,15" path="m1540,6985r10020,15e" filled="f" strokeweight="1.56pt">
              <v:path arrowok="t"/>
            </v:shape>
            <w10:wrap anchorx="page" anchory="page"/>
          </v:group>
        </w:pict>
      </w:r>
      <w:r w:rsidR="001939E6">
        <w:pict>
          <v:group id="_x0000_s1039" style="position:absolute;margin-left:76.6pt;margin-top:323.6pt;width:501pt;height:.75pt;z-index:-251659264;mso-position-horizontal-relative:page;mso-position-vertical-relative:page" coordorigin="1532,6472" coordsize="10020,15">
            <v:shape id="_x0000_s1040" style="position:absolute;left:1532;top:6472;width:10020;height:15" coordorigin="1532,6472" coordsize="10020,15" path="m1532,6472r10020,15e" filled="f" strokeweight="1.56pt">
              <v:path arrowok="t"/>
            </v:shape>
            <w10:wrap anchorx="page" anchory="page"/>
          </v:group>
        </w:pict>
      </w:r>
      <w:r w:rsidR="001939E6">
        <w:pict>
          <v:group id="_x0000_s1037" style="position:absolute;margin-left:75.8pt;margin-top:239.1pt;width:501pt;height:.75pt;z-index:-251660288;mso-position-horizontal-relative:page;mso-position-vertical-relative:page" coordorigin="1516,4782" coordsize="10020,15">
            <v:shape id="_x0000_s1038" style="position:absolute;left:1516;top:4782;width:10020;height:15" coordorigin="1516,4782" coordsize="10020,15" path="m1516,4782r10020,15e" filled="f" strokeweight="1.56pt">
              <v:path arrowok="t"/>
            </v:shape>
            <w10:wrap anchorx="page" anchory="page"/>
          </v:group>
        </w:pict>
      </w:r>
      <w:r w:rsidR="001939E6">
        <w:pict>
          <v:group id="_x0000_s1035" style="position:absolute;margin-left:76.6pt;margin-top:213.2pt;width:501pt;height:.75pt;z-index:-251661312;mso-position-horizontal-relative:page;mso-position-vertical-relative:page" coordorigin="1532,4264" coordsize="10020,15">
            <v:shape id="_x0000_s1036" style="position:absolute;left:1532;top:4264;width:10020;height:15" coordorigin="1532,4264" coordsize="10020,15" path="m1532,4264r10020,15e" filled="f" strokeweight="1.56pt">
              <v:path arrowok="t"/>
            </v:shape>
            <w10:wrap anchorx="page" anchory="page"/>
          </v:group>
        </w:pict>
      </w:r>
      <w:r w:rsidR="00D325A4">
        <w:rPr>
          <w:sz w:val="18"/>
          <w:szCs w:val="18"/>
        </w:rPr>
        <w:t xml:space="preserve"> </w:t>
      </w:r>
    </w:p>
    <w:p w:rsidR="00134E7F" w:rsidRDefault="00134E7F">
      <w:pPr>
        <w:spacing w:line="200" w:lineRule="exact"/>
      </w:pPr>
    </w:p>
    <w:p w:rsidR="00134E7F" w:rsidRDefault="00134E7F">
      <w:pPr>
        <w:spacing w:line="200" w:lineRule="exact"/>
      </w:pPr>
    </w:p>
    <w:p w:rsidR="00134E7F" w:rsidRDefault="0015458C">
      <w:pPr>
        <w:spacing w:line="420" w:lineRule="exact"/>
        <w:ind w:left="112"/>
        <w:rPr>
          <w:rFonts w:ascii="Verdana" w:eastAsia="Verdana" w:hAnsi="Verdana" w:cs="Verdana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position w:val="-1"/>
          <w:sz w:val="36"/>
          <w:szCs w:val="36"/>
        </w:rPr>
        <w:t>Tawhidur</w:t>
      </w:r>
      <w:proofErr w:type="spellEnd"/>
      <w:r>
        <w:rPr>
          <w:rFonts w:ascii="Verdana" w:eastAsia="Verdana" w:hAnsi="Verdana" w:cs="Verdana"/>
          <w:b/>
          <w:position w:val="-1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36"/>
          <w:szCs w:val="36"/>
        </w:rPr>
        <w:t>Rahman</w:t>
      </w:r>
      <w:proofErr w:type="spellEnd"/>
      <w:r>
        <w:rPr>
          <w:rFonts w:ascii="Verdana" w:eastAsia="Verdana" w:hAnsi="Verdana" w:cs="Verdana"/>
          <w:b/>
          <w:position w:val="-1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position w:val="-1"/>
          <w:sz w:val="36"/>
          <w:szCs w:val="36"/>
        </w:rPr>
        <w:t>Rafid</w:t>
      </w:r>
      <w:proofErr w:type="spellEnd"/>
      <w:r w:rsidR="00D325A4">
        <w:rPr>
          <w:rFonts w:ascii="Verdana" w:eastAsia="Verdana" w:hAnsi="Verdana" w:cs="Verdana"/>
          <w:b/>
          <w:position w:val="-1"/>
          <w:sz w:val="36"/>
          <w:szCs w:val="36"/>
        </w:rPr>
        <w:t xml:space="preserve">                       </w:t>
      </w:r>
    </w:p>
    <w:p w:rsidR="00134E7F" w:rsidRDefault="0015458C" w:rsidP="00D325A4">
      <w:pPr>
        <w:tabs>
          <w:tab w:val="left" w:pos="6570"/>
        </w:tabs>
        <w:spacing w:before="29"/>
        <w:ind w:left="112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Computer  Engineer</w:t>
      </w:r>
      <w:proofErr w:type="gramEnd"/>
      <w:r w:rsidR="00D325A4">
        <w:rPr>
          <w:rFonts w:ascii="Calibri" w:eastAsia="Calibri" w:hAnsi="Calibri" w:cs="Calibri"/>
          <w:sz w:val="28"/>
          <w:szCs w:val="28"/>
        </w:rPr>
        <w:tab/>
      </w:r>
    </w:p>
    <w:p w:rsidR="00134E7F" w:rsidRDefault="00134E7F">
      <w:pPr>
        <w:spacing w:before="1" w:line="180" w:lineRule="exact"/>
        <w:rPr>
          <w:sz w:val="19"/>
          <w:szCs w:val="19"/>
        </w:rPr>
      </w:pPr>
    </w:p>
    <w:p w:rsidR="00134E7F" w:rsidRDefault="0015458C">
      <w:pPr>
        <w:ind w:left="11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Address: S.A </w:t>
      </w:r>
      <w:proofErr w:type="spellStart"/>
      <w:r>
        <w:rPr>
          <w:rFonts w:ascii="Verdana" w:eastAsia="Verdana" w:hAnsi="Verdana" w:cs="Verdana"/>
          <w:sz w:val="17"/>
          <w:szCs w:val="17"/>
        </w:rPr>
        <w:t>Khalek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avenue</w:t>
      </w:r>
      <w:proofErr w:type="gramStart"/>
      <w:r>
        <w:rPr>
          <w:rFonts w:ascii="Verdana" w:eastAsia="Verdana" w:hAnsi="Verdana" w:cs="Verdana"/>
          <w:sz w:val="17"/>
          <w:szCs w:val="17"/>
        </w:rPr>
        <w:t>,road</w:t>
      </w:r>
      <w:proofErr w:type="gramEnd"/>
      <w:r>
        <w:rPr>
          <w:rFonts w:ascii="Verdana" w:eastAsia="Verdana" w:hAnsi="Verdana" w:cs="Verdana"/>
          <w:sz w:val="17"/>
          <w:szCs w:val="17"/>
        </w:rPr>
        <w:t>-4,house-60,kollanpur</w:t>
      </w:r>
    </w:p>
    <w:p w:rsidR="00134E7F" w:rsidRDefault="0015458C">
      <w:pPr>
        <w:spacing w:before="16"/>
        <w:ind w:left="11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Mobile No 1: 01682832598</w:t>
      </w:r>
    </w:p>
    <w:p w:rsidR="00134E7F" w:rsidRDefault="00D325A4" w:rsidP="00D325A4">
      <w:pPr>
        <w:tabs>
          <w:tab w:val="left" w:pos="6780"/>
        </w:tabs>
        <w:spacing w:before="16"/>
        <w:ind w:left="112"/>
        <w:rPr>
          <w:rFonts w:ascii="Verdana" w:eastAsia="Verdana" w:hAnsi="Verdana" w:cs="Verdana"/>
          <w:sz w:val="17"/>
          <w:szCs w:val="17"/>
        </w:rPr>
      </w:pPr>
      <w:proofErr w:type="gramStart"/>
      <w:r>
        <w:rPr>
          <w:rFonts w:ascii="Verdana" w:eastAsia="Verdana" w:hAnsi="Verdana" w:cs="Verdana"/>
          <w:sz w:val="17"/>
          <w:szCs w:val="17"/>
        </w:rPr>
        <w:t>e-mail</w:t>
      </w:r>
      <w:proofErr w:type="gramEnd"/>
      <w:r>
        <w:rPr>
          <w:rFonts w:ascii="Verdana" w:eastAsia="Verdana" w:hAnsi="Verdana" w:cs="Verdana"/>
          <w:sz w:val="17"/>
          <w:szCs w:val="17"/>
        </w:rPr>
        <w:t>: rafidtawhid@gmail.com</w:t>
      </w:r>
      <w:r w:rsidRPr="00D325A4">
        <w:rPr>
          <w:rFonts w:ascii="Calibri" w:eastAsia="Calibri" w:hAnsi="Calibri" w:cs="Calibri"/>
          <w:noProof/>
          <w:sz w:val="22"/>
          <w:szCs w:val="22"/>
        </w:rPr>
        <w:t xml:space="preserve"> </w:t>
      </w:r>
      <w:r>
        <w:rPr>
          <w:rFonts w:ascii="Calibri" w:eastAsia="Calibri" w:hAnsi="Calibri" w:cs="Calibri"/>
          <w:noProof/>
          <w:sz w:val="22"/>
          <w:szCs w:val="22"/>
        </w:rPr>
        <w:tab/>
      </w:r>
    </w:p>
    <w:p w:rsidR="00134E7F" w:rsidRDefault="00D325A4">
      <w:pPr>
        <w:spacing w:line="200" w:lineRule="exact"/>
      </w:pPr>
      <w:r>
        <w:rPr>
          <w:rFonts w:ascii="Calibri" w:eastAsia="Calibri" w:hAnsi="Calibri" w:cs="Calibri"/>
          <w:noProof/>
          <w:sz w:val="22"/>
          <w:szCs w:val="22"/>
        </w:rPr>
        <w:t xml:space="preserve">                                                                                                                          </w:t>
      </w:r>
    </w:p>
    <w:p w:rsidR="00134E7F" w:rsidRDefault="00134E7F">
      <w:pPr>
        <w:spacing w:line="200" w:lineRule="exact"/>
      </w:pPr>
    </w:p>
    <w:p w:rsidR="00134E7F" w:rsidRDefault="00134E7F">
      <w:pPr>
        <w:spacing w:before="13" w:line="240" w:lineRule="exact"/>
        <w:rPr>
          <w:sz w:val="24"/>
          <w:szCs w:val="24"/>
        </w:rPr>
      </w:pPr>
    </w:p>
    <w:p w:rsidR="00134E7F" w:rsidRDefault="0015458C">
      <w:pPr>
        <w:ind w:left="176" w:right="774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Career Objective:</w:t>
      </w:r>
    </w:p>
    <w:p w:rsidR="00134E7F" w:rsidRDefault="00134E7F">
      <w:pPr>
        <w:spacing w:before="7" w:line="180" w:lineRule="exact"/>
        <w:rPr>
          <w:sz w:val="18"/>
          <w:szCs w:val="18"/>
        </w:rPr>
      </w:pPr>
    </w:p>
    <w:p w:rsidR="00134E7F" w:rsidRDefault="0015458C">
      <w:pPr>
        <w:spacing w:before="12" w:line="259" w:lineRule="auto"/>
        <w:ind w:left="232" w:right="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Exceptionally hardworking and dependable Entry Level Developer with a stellar customer service record and superb work ethic. </w:t>
      </w:r>
      <w:r w:rsidR="008E0A1F">
        <w:rPr>
          <w:rFonts w:ascii="Calibri" w:eastAsia="Calibri" w:hAnsi="Calibri" w:cs="Calibri"/>
          <w:sz w:val="22"/>
          <w:szCs w:val="22"/>
        </w:rPr>
        <w:t>Basics of knowledge</w:t>
      </w:r>
      <w:r>
        <w:rPr>
          <w:rFonts w:ascii="Calibri" w:eastAsia="Calibri" w:hAnsi="Calibri" w:cs="Calibri"/>
          <w:sz w:val="22"/>
          <w:szCs w:val="22"/>
        </w:rPr>
        <w:t xml:space="preserve"> in a wide variety of computer languages as well as</w:t>
      </w:r>
    </w:p>
    <w:p w:rsidR="00134E7F" w:rsidRDefault="008E0A1F">
      <w:pPr>
        <w:spacing w:before="4" w:line="259" w:lineRule="auto"/>
        <w:ind w:left="232" w:right="24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T</w:t>
      </w:r>
      <w:r w:rsidR="0015458C"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15458C">
        <w:rPr>
          <w:rFonts w:ascii="Calibri" w:eastAsia="Calibri" w:hAnsi="Calibri" w:cs="Calibri"/>
          <w:sz w:val="22"/>
          <w:szCs w:val="22"/>
        </w:rPr>
        <w:t xml:space="preserve"> techniques</w:t>
      </w:r>
      <w:proofErr w:type="gramEnd"/>
      <w:r w:rsidR="0015458C">
        <w:rPr>
          <w:rFonts w:ascii="Calibri" w:eastAsia="Calibri" w:hAnsi="Calibri" w:cs="Calibri"/>
          <w:sz w:val="22"/>
          <w:szCs w:val="22"/>
        </w:rPr>
        <w:t xml:space="preserve"> of website construction and maintenance. </w:t>
      </w:r>
      <w:proofErr w:type="gramStart"/>
      <w:r w:rsidR="0015458C">
        <w:rPr>
          <w:rFonts w:ascii="Calibri" w:eastAsia="Calibri" w:hAnsi="Calibri" w:cs="Calibri"/>
          <w:sz w:val="22"/>
          <w:szCs w:val="22"/>
        </w:rPr>
        <w:t>Highly adept at conveying complex technical information to a variety of professional and lay audiences in a clear and understandable manner.</w:t>
      </w:r>
      <w:proofErr w:type="gramEnd"/>
    </w:p>
    <w:p w:rsidR="00134E7F" w:rsidRDefault="00134E7F">
      <w:pPr>
        <w:spacing w:before="8" w:line="120" w:lineRule="exact"/>
        <w:rPr>
          <w:sz w:val="12"/>
          <w:szCs w:val="12"/>
        </w:rPr>
      </w:pPr>
    </w:p>
    <w:p w:rsidR="00134E7F" w:rsidRDefault="00134E7F">
      <w:pPr>
        <w:spacing w:line="200" w:lineRule="exact"/>
      </w:pPr>
    </w:p>
    <w:p w:rsidR="00134E7F" w:rsidRDefault="00134E7F">
      <w:pPr>
        <w:spacing w:line="200" w:lineRule="exact"/>
      </w:pPr>
    </w:p>
    <w:p w:rsidR="00134E7F" w:rsidRDefault="0015458C">
      <w:pPr>
        <w:spacing w:line="340" w:lineRule="exact"/>
        <w:ind w:left="234" w:right="70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Academic Qualification</w:t>
      </w:r>
    </w:p>
    <w:p w:rsidR="008E0A1F" w:rsidRDefault="008E0A1F">
      <w:pPr>
        <w:spacing w:line="340" w:lineRule="exact"/>
        <w:ind w:left="234" w:right="7013"/>
        <w:jc w:val="center"/>
        <w:rPr>
          <w:rFonts w:ascii="Calibri" w:eastAsia="Calibri" w:hAnsi="Calibri" w:cs="Calibri"/>
          <w:sz w:val="28"/>
          <w:szCs w:val="28"/>
        </w:rPr>
      </w:pPr>
    </w:p>
    <w:p w:rsidR="00134E7F" w:rsidRDefault="0015458C">
      <w:pPr>
        <w:spacing w:before="57"/>
        <w:ind w:left="118" w:right="6749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Bachelor of Science (B.Sc.) Honors</w:t>
      </w:r>
    </w:p>
    <w:p w:rsidR="00134E7F" w:rsidRDefault="00134E7F">
      <w:pPr>
        <w:spacing w:before="8" w:line="160" w:lineRule="exact"/>
        <w:rPr>
          <w:sz w:val="16"/>
          <w:szCs w:val="16"/>
        </w:rPr>
      </w:pPr>
    </w:p>
    <w:p w:rsidR="00134E7F" w:rsidRDefault="0015458C">
      <w:pPr>
        <w:spacing w:before="12" w:line="402" w:lineRule="auto"/>
        <w:ind w:left="155" w:right="3504"/>
        <w:rPr>
          <w:rFonts w:ascii="Verdana" w:eastAsia="Verdana" w:hAnsi="Verdana" w:cs="Verdana"/>
          <w:sz w:val="17"/>
          <w:szCs w:val="17"/>
        </w:rPr>
      </w:pPr>
      <w:r>
        <w:rPr>
          <w:rFonts w:ascii="Calibri" w:eastAsia="Calibri" w:hAnsi="Calibri" w:cs="Calibri"/>
          <w:sz w:val="22"/>
          <w:szCs w:val="22"/>
        </w:rPr>
        <w:t>Institute                            :             Stamford University Bangladesh Subject                              :             Computer Science &amp; Engineering (CSE) CGPA                                 :             3.70</w:t>
      </w:r>
      <w:r>
        <w:rPr>
          <w:rFonts w:ascii="Verdana" w:eastAsia="Verdana" w:hAnsi="Verdana" w:cs="Verdana"/>
          <w:sz w:val="17"/>
          <w:szCs w:val="17"/>
        </w:rPr>
        <w:t>(out of 4)</w:t>
      </w:r>
    </w:p>
    <w:p w:rsidR="00134E7F" w:rsidRDefault="0015458C">
      <w:pPr>
        <w:spacing w:before="25"/>
        <w:ind w:left="15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Year                                   :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>4</w:t>
      </w:r>
      <w:proofErr w:type="spellStart"/>
      <w:r>
        <w:rPr>
          <w:rFonts w:ascii="Calibri" w:eastAsia="Calibri" w:hAnsi="Calibri" w:cs="Calibri"/>
          <w:w w:val="99"/>
          <w:position w:val="8"/>
          <w:sz w:val="14"/>
          <w:szCs w:val="14"/>
        </w:rPr>
        <w:t>th</w:t>
      </w:r>
      <w:proofErr w:type="spellEnd"/>
      <w:r>
        <w:rPr>
          <w:rFonts w:ascii="Calibri" w:eastAsia="Calibri" w:hAnsi="Calibri" w:cs="Calibri"/>
          <w:position w:val="8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year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[Last Trimester </w:t>
      </w:r>
      <w:r>
        <w:rPr>
          <w:rFonts w:ascii="Calibri" w:eastAsia="Calibri" w:hAnsi="Calibri" w:cs="Calibri"/>
          <w:w w:val="99"/>
        </w:rPr>
        <w:t>(January,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2020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April,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2020)</w:t>
      </w:r>
      <w:r>
        <w:rPr>
          <w:rFonts w:ascii="Calibri" w:eastAsia="Calibri" w:hAnsi="Calibri" w:cs="Calibri"/>
          <w:sz w:val="22"/>
          <w:szCs w:val="22"/>
        </w:rPr>
        <w:t>]</w:t>
      </w:r>
    </w:p>
    <w:p w:rsidR="00134E7F" w:rsidRDefault="00134E7F">
      <w:pPr>
        <w:spacing w:before="3" w:line="180" w:lineRule="exact"/>
        <w:rPr>
          <w:sz w:val="18"/>
          <w:szCs w:val="18"/>
        </w:rPr>
      </w:pPr>
    </w:p>
    <w:p w:rsidR="00134E7F" w:rsidRDefault="0015458C">
      <w:pPr>
        <w:ind w:left="15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Higher Secondary Certificate (H.S.C)</w:t>
      </w:r>
    </w:p>
    <w:p w:rsidR="00134E7F" w:rsidRDefault="00134E7F">
      <w:pPr>
        <w:spacing w:before="9" w:line="160" w:lineRule="exact"/>
        <w:rPr>
          <w:sz w:val="17"/>
          <w:szCs w:val="17"/>
        </w:rPr>
      </w:pPr>
    </w:p>
    <w:p w:rsidR="00134E7F" w:rsidRDefault="0015458C">
      <w:pPr>
        <w:ind w:left="155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Institute                            </w:t>
      </w:r>
      <w:r>
        <w:rPr>
          <w:rFonts w:ascii="Calibri" w:eastAsia="Calibri" w:hAnsi="Calibri" w:cs="Calibri"/>
          <w:w w:val="99"/>
          <w:sz w:val="32"/>
          <w:szCs w:val="32"/>
        </w:rPr>
        <w:t>:</w:t>
      </w:r>
      <w:r>
        <w:rPr>
          <w:rFonts w:ascii="Calibri" w:eastAsia="Calibri" w:hAnsi="Calibri" w:cs="Calibri"/>
          <w:sz w:val="32"/>
          <w:szCs w:val="32"/>
        </w:rPr>
        <w:t xml:space="preserve">   </w:t>
      </w:r>
      <w:proofErr w:type="spellStart"/>
      <w:r>
        <w:rPr>
          <w:rFonts w:ascii="Arial" w:eastAsia="Arial" w:hAnsi="Arial" w:cs="Arial"/>
          <w:sz w:val="22"/>
          <w:szCs w:val="22"/>
        </w:rPr>
        <w:t>Birshreshtha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Munshi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Abdur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Rouf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Public College.</w:t>
      </w:r>
    </w:p>
    <w:p w:rsidR="00134E7F" w:rsidRDefault="00134E7F">
      <w:pPr>
        <w:spacing w:before="7" w:line="280" w:lineRule="exact"/>
        <w:rPr>
          <w:sz w:val="28"/>
          <w:szCs w:val="28"/>
        </w:rPr>
      </w:pPr>
    </w:p>
    <w:p w:rsidR="00134E7F" w:rsidRDefault="0015458C">
      <w:pPr>
        <w:spacing w:before="12"/>
        <w:ind w:left="155"/>
        <w:rPr>
          <w:rFonts w:ascii="Verdana" w:eastAsia="Verdana" w:hAnsi="Verdana" w:cs="Verdana"/>
        </w:rPr>
      </w:pPr>
      <w:r>
        <w:rPr>
          <w:rFonts w:ascii="Calibri" w:eastAsia="Calibri" w:hAnsi="Calibri" w:cs="Calibri"/>
          <w:sz w:val="22"/>
          <w:szCs w:val="22"/>
        </w:rPr>
        <w:t xml:space="preserve">Subject                              :             </w:t>
      </w:r>
      <w:r>
        <w:rPr>
          <w:rFonts w:ascii="Verdana" w:eastAsia="Verdana" w:hAnsi="Verdana" w:cs="Verdana"/>
          <w:w w:val="99"/>
        </w:rPr>
        <w:t>Science</w:t>
      </w:r>
    </w:p>
    <w:p w:rsidR="00134E7F" w:rsidRDefault="00134E7F">
      <w:pPr>
        <w:spacing w:line="180" w:lineRule="exact"/>
        <w:rPr>
          <w:sz w:val="18"/>
          <w:szCs w:val="18"/>
        </w:rPr>
      </w:pPr>
    </w:p>
    <w:p w:rsidR="00134E7F" w:rsidRDefault="0015458C">
      <w:pPr>
        <w:ind w:left="155"/>
        <w:rPr>
          <w:rFonts w:ascii="Verdana" w:eastAsia="Verdana" w:hAnsi="Verdana" w:cs="Verdana"/>
        </w:rPr>
      </w:pPr>
      <w:r>
        <w:rPr>
          <w:rFonts w:ascii="Calibri" w:eastAsia="Calibri" w:hAnsi="Calibri" w:cs="Calibri"/>
          <w:sz w:val="22"/>
          <w:szCs w:val="22"/>
        </w:rPr>
        <w:t xml:space="preserve">GPA                                    :             </w:t>
      </w:r>
      <w:r>
        <w:rPr>
          <w:rFonts w:ascii="Verdana" w:eastAsia="Verdana" w:hAnsi="Verdana" w:cs="Verdana"/>
          <w:w w:val="99"/>
        </w:rPr>
        <w:t>4.00(out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of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5)</w:t>
      </w:r>
    </w:p>
    <w:p w:rsidR="00134E7F" w:rsidRDefault="00134E7F">
      <w:pPr>
        <w:spacing w:before="3" w:line="180" w:lineRule="exact"/>
        <w:rPr>
          <w:sz w:val="18"/>
          <w:szCs w:val="18"/>
        </w:rPr>
      </w:pPr>
    </w:p>
    <w:p w:rsidR="00134E7F" w:rsidRDefault="0015458C">
      <w:pPr>
        <w:ind w:left="155"/>
        <w:rPr>
          <w:rFonts w:ascii="Verdana" w:eastAsia="Verdana" w:hAnsi="Verdana" w:cs="Verdana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Pas.Year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           :             </w:t>
      </w:r>
      <w:r>
        <w:rPr>
          <w:rFonts w:ascii="Verdana" w:eastAsia="Verdana" w:hAnsi="Verdana" w:cs="Verdana"/>
          <w:w w:val="99"/>
        </w:rPr>
        <w:t>2015</w:t>
      </w:r>
    </w:p>
    <w:p w:rsidR="00134E7F" w:rsidRDefault="00134E7F">
      <w:pPr>
        <w:spacing w:before="1" w:line="180" w:lineRule="exact"/>
        <w:rPr>
          <w:sz w:val="18"/>
          <w:szCs w:val="18"/>
        </w:rPr>
      </w:pPr>
    </w:p>
    <w:p w:rsidR="00134E7F" w:rsidRDefault="0015458C">
      <w:pPr>
        <w:ind w:left="15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Secondary School Certificate (S.S.C)</w:t>
      </w:r>
    </w:p>
    <w:p w:rsidR="00134E7F" w:rsidRDefault="00134E7F">
      <w:pPr>
        <w:spacing w:before="7" w:line="180" w:lineRule="exact"/>
        <w:rPr>
          <w:sz w:val="18"/>
          <w:szCs w:val="18"/>
        </w:rPr>
      </w:pPr>
    </w:p>
    <w:p w:rsidR="00134E7F" w:rsidRDefault="0015458C">
      <w:pPr>
        <w:ind w:left="155"/>
        <w:rPr>
          <w:rFonts w:ascii="Verdana" w:eastAsia="Verdana" w:hAnsi="Verdana" w:cs="Verdana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Institute                            :             </w:t>
      </w:r>
      <w:proofErr w:type="spellStart"/>
      <w:r>
        <w:rPr>
          <w:rFonts w:ascii="Verdana" w:eastAsia="Verdana" w:hAnsi="Verdana" w:cs="Verdana"/>
          <w:sz w:val="22"/>
          <w:szCs w:val="22"/>
        </w:rPr>
        <w:t>Armanitola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government high school</w:t>
      </w:r>
    </w:p>
    <w:p w:rsidR="00134E7F" w:rsidRDefault="00134E7F">
      <w:pPr>
        <w:spacing w:line="180" w:lineRule="exact"/>
        <w:rPr>
          <w:sz w:val="18"/>
          <w:szCs w:val="18"/>
        </w:rPr>
      </w:pPr>
    </w:p>
    <w:p w:rsidR="00134E7F" w:rsidRDefault="0015458C">
      <w:pPr>
        <w:ind w:left="155"/>
        <w:rPr>
          <w:rFonts w:ascii="Verdana" w:eastAsia="Verdana" w:hAnsi="Verdana" w:cs="Verdana"/>
        </w:rPr>
      </w:pPr>
      <w:r>
        <w:rPr>
          <w:rFonts w:ascii="Calibri" w:eastAsia="Calibri" w:hAnsi="Calibri" w:cs="Calibri"/>
          <w:sz w:val="22"/>
          <w:szCs w:val="22"/>
        </w:rPr>
        <w:t xml:space="preserve">Subject                              :             </w:t>
      </w:r>
      <w:r>
        <w:rPr>
          <w:rFonts w:ascii="Verdana" w:eastAsia="Verdana" w:hAnsi="Verdana" w:cs="Verdana"/>
          <w:w w:val="99"/>
        </w:rPr>
        <w:t>Science</w:t>
      </w:r>
    </w:p>
    <w:p w:rsidR="00134E7F" w:rsidRDefault="00134E7F">
      <w:pPr>
        <w:spacing w:line="180" w:lineRule="exact"/>
        <w:rPr>
          <w:sz w:val="18"/>
          <w:szCs w:val="18"/>
        </w:rPr>
      </w:pPr>
    </w:p>
    <w:p w:rsidR="00134E7F" w:rsidRDefault="0015458C">
      <w:pPr>
        <w:ind w:left="155"/>
        <w:rPr>
          <w:rFonts w:ascii="Verdana" w:eastAsia="Verdana" w:hAnsi="Verdana" w:cs="Verdana"/>
        </w:rPr>
      </w:pPr>
      <w:r>
        <w:rPr>
          <w:rFonts w:ascii="Calibri" w:eastAsia="Calibri" w:hAnsi="Calibri" w:cs="Calibri"/>
          <w:sz w:val="22"/>
          <w:szCs w:val="22"/>
        </w:rPr>
        <w:t xml:space="preserve">GPA                                    :             </w:t>
      </w:r>
      <w:r>
        <w:rPr>
          <w:rFonts w:ascii="Verdana" w:eastAsia="Verdana" w:hAnsi="Verdana" w:cs="Verdana"/>
          <w:w w:val="99"/>
        </w:rPr>
        <w:t>5.00(out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of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5)</w:t>
      </w:r>
    </w:p>
    <w:p w:rsidR="00134E7F" w:rsidRDefault="00134E7F">
      <w:pPr>
        <w:spacing w:before="3" w:line="180" w:lineRule="exact"/>
        <w:rPr>
          <w:sz w:val="18"/>
          <w:szCs w:val="18"/>
        </w:rPr>
      </w:pPr>
    </w:p>
    <w:p w:rsidR="00134E7F" w:rsidRDefault="0015458C">
      <w:pPr>
        <w:ind w:left="155"/>
        <w:rPr>
          <w:rFonts w:ascii="Verdana" w:eastAsia="Verdana" w:hAnsi="Verdana" w:cs="Verdana"/>
        </w:rPr>
        <w:sectPr w:rsidR="00134E7F">
          <w:pgSz w:w="12240" w:h="15840"/>
          <w:pgMar w:top="1480" w:right="740" w:bottom="280" w:left="148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sz w:val="22"/>
          <w:szCs w:val="22"/>
        </w:rPr>
        <w:t>Pas.Year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           :             </w:t>
      </w:r>
      <w:r>
        <w:rPr>
          <w:rFonts w:ascii="Verdana" w:eastAsia="Verdana" w:hAnsi="Verdana" w:cs="Verdana"/>
          <w:w w:val="99"/>
        </w:rPr>
        <w:t>2013</w:t>
      </w:r>
    </w:p>
    <w:p w:rsidR="00134E7F" w:rsidRDefault="00134E7F">
      <w:pPr>
        <w:spacing w:line="200" w:lineRule="exact"/>
      </w:pPr>
    </w:p>
    <w:p w:rsidR="00134E7F" w:rsidRDefault="00134E7F">
      <w:pPr>
        <w:spacing w:before="16" w:line="200" w:lineRule="exact"/>
      </w:pPr>
    </w:p>
    <w:p w:rsidR="00134E7F" w:rsidRDefault="0015458C">
      <w:pPr>
        <w:spacing w:before="12"/>
        <w:ind w:left="1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1. Android Application &amp; Development</w:t>
      </w:r>
    </w:p>
    <w:p w:rsidR="00134E7F" w:rsidRDefault="0015458C">
      <w:pPr>
        <w:spacing w:before="24"/>
        <w:ind w:left="1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(February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2020-continuing)</w:t>
      </w:r>
    </w:p>
    <w:p w:rsidR="00134E7F" w:rsidRDefault="0015458C">
      <w:pPr>
        <w:spacing w:before="15"/>
        <w:ind w:left="13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- BASIS Institute of Technology &amp; Management</w:t>
      </w:r>
    </w:p>
    <w:p w:rsidR="00134E7F" w:rsidRDefault="0015458C">
      <w:pPr>
        <w:spacing w:before="22"/>
        <w:ind w:left="13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(BITM), </w:t>
      </w:r>
      <w:proofErr w:type="spellStart"/>
      <w:r>
        <w:rPr>
          <w:rFonts w:ascii="Calibri" w:eastAsia="Calibri" w:hAnsi="Calibri" w:cs="Calibri"/>
          <w:sz w:val="22"/>
          <w:szCs w:val="22"/>
        </w:rPr>
        <w:t>Pencilbox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-IT, </w:t>
      </w:r>
      <w:proofErr w:type="spellStart"/>
      <w:r>
        <w:rPr>
          <w:rFonts w:ascii="Calibri" w:eastAsia="Calibri" w:hAnsi="Calibri" w:cs="Calibri"/>
          <w:sz w:val="22"/>
          <w:szCs w:val="22"/>
        </w:rPr>
        <w:t>Kawran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Bazar, Dhaka.</w:t>
      </w:r>
      <w:proofErr w:type="gramEnd"/>
    </w:p>
    <w:p w:rsidR="00134E7F" w:rsidRDefault="00134E7F">
      <w:pPr>
        <w:spacing w:line="200" w:lineRule="exact"/>
      </w:pPr>
    </w:p>
    <w:p w:rsidR="00134E7F" w:rsidRDefault="00134E7F">
      <w:pPr>
        <w:spacing w:before="11" w:line="260" w:lineRule="exact"/>
        <w:rPr>
          <w:sz w:val="26"/>
          <w:szCs w:val="26"/>
        </w:rPr>
      </w:pPr>
    </w:p>
    <w:p w:rsidR="00134E7F" w:rsidRDefault="0015458C">
      <w:pPr>
        <w:ind w:left="1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2. Oracle Certified Professional (OCP) Java SE8</w:t>
      </w:r>
    </w:p>
    <w:p w:rsidR="00134E7F" w:rsidRDefault="0015458C">
      <w:pPr>
        <w:spacing w:before="24"/>
        <w:ind w:left="1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(June-2019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–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August-2019)</w:t>
      </w:r>
    </w:p>
    <w:p w:rsidR="00134E7F" w:rsidRDefault="0015458C">
      <w:pPr>
        <w:spacing w:before="17"/>
        <w:ind w:left="13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at</w:t>
      </w:r>
      <w:proofErr w:type="gramEnd"/>
      <w:r>
        <w:rPr>
          <w:rFonts w:ascii="Calibri" w:eastAsia="Calibri" w:hAnsi="Calibri" w:cs="Calibri"/>
          <w:sz w:val="22"/>
          <w:szCs w:val="22"/>
        </w:rPr>
        <w:t>- It Bangla</w:t>
      </w:r>
    </w:p>
    <w:p w:rsidR="00134E7F" w:rsidRDefault="0015458C">
      <w:pPr>
        <w:spacing w:before="22"/>
        <w:ind w:left="13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Chottogaram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vabon</w:t>
      </w:r>
      <w:proofErr w:type="gramStart"/>
      <w:r>
        <w:rPr>
          <w:rFonts w:ascii="Calibri" w:eastAsia="Calibri" w:hAnsi="Calibri" w:cs="Calibri"/>
          <w:sz w:val="22"/>
          <w:szCs w:val="22"/>
        </w:rPr>
        <w:t>,Topkhana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Road,Dhaka</w:t>
      </w:r>
      <w:proofErr w:type="spellEnd"/>
    </w:p>
    <w:p w:rsidR="00134E7F" w:rsidRDefault="00134E7F">
      <w:pPr>
        <w:spacing w:line="200" w:lineRule="exact"/>
      </w:pPr>
    </w:p>
    <w:p w:rsidR="00134E7F" w:rsidRDefault="00134E7F">
      <w:pPr>
        <w:spacing w:line="200" w:lineRule="exact"/>
      </w:pPr>
    </w:p>
    <w:p w:rsidR="00134E7F" w:rsidRDefault="00134E7F">
      <w:pPr>
        <w:spacing w:line="200" w:lineRule="exact"/>
      </w:pPr>
    </w:p>
    <w:p w:rsidR="00134E7F" w:rsidRDefault="00134E7F">
      <w:pPr>
        <w:spacing w:line="200" w:lineRule="exact"/>
      </w:pPr>
    </w:p>
    <w:p w:rsidR="00134E7F" w:rsidRDefault="00134E7F">
      <w:pPr>
        <w:spacing w:line="200" w:lineRule="exact"/>
      </w:pPr>
    </w:p>
    <w:p w:rsidR="00134E7F" w:rsidRDefault="00134E7F">
      <w:pPr>
        <w:spacing w:line="200" w:lineRule="exact"/>
      </w:pPr>
    </w:p>
    <w:p w:rsidR="00134E7F" w:rsidRDefault="00134E7F">
      <w:pPr>
        <w:spacing w:line="200" w:lineRule="exact"/>
      </w:pPr>
    </w:p>
    <w:p w:rsidR="00134E7F" w:rsidRDefault="00134E7F">
      <w:pPr>
        <w:spacing w:before="11" w:line="280" w:lineRule="exact"/>
        <w:rPr>
          <w:sz w:val="28"/>
          <w:szCs w:val="28"/>
        </w:rPr>
      </w:pPr>
    </w:p>
    <w:p w:rsidR="00134E7F" w:rsidRDefault="001939E6">
      <w:pPr>
        <w:spacing w:line="340" w:lineRule="exact"/>
        <w:ind w:left="259"/>
        <w:rPr>
          <w:rFonts w:ascii="Calibri" w:eastAsia="Calibri" w:hAnsi="Calibri" w:cs="Calibri"/>
          <w:sz w:val="28"/>
          <w:szCs w:val="28"/>
        </w:rPr>
      </w:pPr>
      <w:r>
        <w:pict>
          <v:group id="_x0000_s1030" style="position:absolute;left:0;text-align:left;margin-left:74.6pt;margin-top:-5.25pt;width:505.25pt;height:30.25pt;z-index:-251657216;mso-position-horizontal-relative:page" coordorigin="1492,-105" coordsize="10105,605">
            <v:shape id="_x0000_s1033" style="position:absolute;left:1544;top:-89;width:10020;height:15" coordorigin="1544,-89" coordsize="10020,15" path="m1544,-89r10020,15e" filled="f" strokeweight="1.56pt">
              <v:path arrowok="t"/>
            </v:shape>
            <v:shape id="_x0000_s1032" style="position:absolute;left:1507;top:-76;width:3737;height:514" coordorigin="1507,-76" coordsize="3737,514" path="m1507,438r3737,l5244,-76r-3737,l1507,438xe" stroked="f">
              <v:path arrowok="t"/>
            </v:shape>
            <v:shape id="_x0000_s1031" style="position:absolute;left:1561;top:470;width:10020;height:15" coordorigin="1561,470" coordsize="10020,15" path="m1561,470r10020,15e" filled="f" strokeweight="1.56pt">
              <v:path arrowok="t"/>
            </v:shape>
            <w10:wrap anchorx="page"/>
          </v:group>
        </w:pict>
      </w:r>
      <w:r w:rsidR="0015458C">
        <w:rPr>
          <w:rFonts w:ascii="Calibri" w:eastAsia="Calibri" w:hAnsi="Calibri" w:cs="Calibri"/>
          <w:b/>
          <w:sz w:val="28"/>
          <w:szCs w:val="28"/>
        </w:rPr>
        <w:t>Programming Skill</w:t>
      </w:r>
    </w:p>
    <w:p w:rsidR="00134E7F" w:rsidRDefault="00134E7F">
      <w:pPr>
        <w:spacing w:before="11" w:line="260" w:lineRule="exact"/>
        <w:rPr>
          <w:sz w:val="26"/>
          <w:szCs w:val="26"/>
        </w:rPr>
      </w:pPr>
    </w:p>
    <w:p w:rsidR="00134E7F" w:rsidRDefault="0015458C">
      <w:pPr>
        <w:ind w:left="25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Languages                           :      </w:t>
      </w:r>
      <w:r>
        <w:rPr>
          <w:rFonts w:ascii="Calibri" w:eastAsia="Calibri" w:hAnsi="Calibri" w:cs="Calibri"/>
          <w:sz w:val="22"/>
          <w:szCs w:val="22"/>
        </w:rPr>
        <w:t xml:space="preserve">C, C#,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Php</w:t>
      </w:r>
      <w:proofErr w:type="spellEnd"/>
      <w:r>
        <w:rPr>
          <w:rFonts w:ascii="Calibri" w:eastAsia="Calibri" w:hAnsi="Calibri" w:cs="Calibri"/>
          <w:w w:val="99"/>
        </w:rPr>
        <w:t>(</w:t>
      </w:r>
      <w:proofErr w:type="gramEnd"/>
      <w:r>
        <w:rPr>
          <w:rFonts w:ascii="Calibri" w:eastAsia="Calibri" w:hAnsi="Calibri" w:cs="Calibri"/>
          <w:w w:val="99"/>
        </w:rPr>
        <w:t>Basic)</w:t>
      </w:r>
      <w:r>
        <w:rPr>
          <w:rFonts w:ascii="Calibri" w:eastAsia="Calibri" w:hAnsi="Calibri" w:cs="Calibri"/>
          <w:sz w:val="22"/>
          <w:szCs w:val="22"/>
        </w:rPr>
        <w:t xml:space="preserve">, Java </w:t>
      </w:r>
      <w:r>
        <w:rPr>
          <w:rFonts w:ascii="Calibri" w:eastAsia="Calibri" w:hAnsi="Calibri" w:cs="Calibri"/>
          <w:w w:val="99"/>
        </w:rPr>
        <w:t>(Basic)</w:t>
      </w:r>
      <w:r>
        <w:rPr>
          <w:rFonts w:ascii="Calibri" w:eastAsia="Calibri" w:hAnsi="Calibri" w:cs="Calibri"/>
          <w:sz w:val="22"/>
          <w:szCs w:val="22"/>
        </w:rPr>
        <w:t>,  SQL, firebase</w:t>
      </w:r>
    </w:p>
    <w:p w:rsidR="00134E7F" w:rsidRDefault="001939E6">
      <w:pPr>
        <w:spacing w:before="26"/>
        <w:ind w:left="256"/>
        <w:rPr>
          <w:rFonts w:ascii="Calibri" w:eastAsia="Calibri" w:hAnsi="Calibri" w:cs="Calibri"/>
          <w:sz w:val="22"/>
          <w:szCs w:val="22"/>
        </w:rPr>
      </w:pPr>
      <w:r>
        <w:pict>
          <v:group id="_x0000_s1028" style="position:absolute;left:0;text-align:left;margin-left:76.6pt;margin-top:24.95pt;width:501pt;height:.75pt;z-index:-251656192;mso-position-horizontal-relative:page" coordorigin="1532,499" coordsize="10020,15">
            <v:shape id="_x0000_s1029" style="position:absolute;left:1532;top:499;width:10020;height:15" coordorigin="1532,499" coordsize="10020,15" path="m1532,499r10020,15e" filled="f" strokeweight="1.56pt">
              <v:path arrowok="t"/>
            </v:shape>
            <w10:wrap anchorx="page"/>
          </v:group>
        </w:pict>
      </w:r>
      <w:r w:rsidR="0015458C">
        <w:rPr>
          <w:rFonts w:ascii="Calibri" w:eastAsia="Calibri" w:hAnsi="Calibri" w:cs="Calibri"/>
          <w:b/>
          <w:sz w:val="22"/>
          <w:szCs w:val="22"/>
        </w:rPr>
        <w:t xml:space="preserve">IDE                                        :       </w:t>
      </w:r>
      <w:r w:rsidR="0015458C">
        <w:rPr>
          <w:rFonts w:ascii="Calibri" w:eastAsia="Calibri" w:hAnsi="Calibri" w:cs="Calibri"/>
          <w:sz w:val="22"/>
          <w:szCs w:val="22"/>
        </w:rPr>
        <w:t xml:space="preserve">Visual Studio, </w:t>
      </w:r>
      <w:proofErr w:type="gramStart"/>
      <w:r w:rsidR="0015458C">
        <w:rPr>
          <w:rFonts w:ascii="Calibri" w:eastAsia="Calibri" w:hAnsi="Calibri" w:cs="Calibri"/>
          <w:sz w:val="22"/>
          <w:szCs w:val="22"/>
        </w:rPr>
        <w:t>Eclipse ,</w:t>
      </w:r>
      <w:proofErr w:type="spellStart"/>
      <w:r w:rsidR="0015458C">
        <w:rPr>
          <w:rFonts w:ascii="Calibri" w:eastAsia="Calibri" w:hAnsi="Calibri" w:cs="Calibri"/>
          <w:sz w:val="22"/>
          <w:szCs w:val="22"/>
        </w:rPr>
        <w:t>Subline</w:t>
      </w:r>
      <w:proofErr w:type="spellEnd"/>
      <w:proofErr w:type="gramEnd"/>
      <w:r w:rsidR="0015458C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15458C">
        <w:rPr>
          <w:rFonts w:ascii="Calibri" w:eastAsia="Calibri" w:hAnsi="Calibri" w:cs="Calibri"/>
          <w:sz w:val="22"/>
          <w:szCs w:val="22"/>
        </w:rPr>
        <w:t>IntelliJ</w:t>
      </w:r>
      <w:proofErr w:type="spellEnd"/>
      <w:r w:rsidR="0015458C">
        <w:rPr>
          <w:rFonts w:ascii="Calibri" w:eastAsia="Calibri" w:hAnsi="Calibri" w:cs="Calibri"/>
          <w:sz w:val="22"/>
          <w:szCs w:val="22"/>
        </w:rPr>
        <w:t xml:space="preserve"> IDEA, Android</w:t>
      </w:r>
    </w:p>
    <w:p w:rsidR="00134E7F" w:rsidRDefault="00134E7F">
      <w:pPr>
        <w:spacing w:before="1" w:line="100" w:lineRule="exact"/>
        <w:rPr>
          <w:sz w:val="11"/>
          <w:szCs w:val="11"/>
        </w:rPr>
      </w:pPr>
    </w:p>
    <w:p w:rsidR="00134E7F" w:rsidRDefault="00134E7F">
      <w:pPr>
        <w:spacing w:line="200" w:lineRule="exact"/>
      </w:pPr>
    </w:p>
    <w:p w:rsidR="00134E7F" w:rsidRDefault="001939E6">
      <w:pPr>
        <w:spacing w:line="340" w:lineRule="exact"/>
        <w:ind w:left="297"/>
        <w:rPr>
          <w:rFonts w:ascii="Calibri" w:eastAsia="Calibri" w:hAnsi="Calibri" w:cs="Calibri"/>
          <w:sz w:val="28"/>
          <w:szCs w:val="28"/>
        </w:rPr>
      </w:pPr>
      <w:r>
        <w:pict>
          <v:group id="_x0000_s1026" style="position:absolute;left:0;text-align:left;margin-left:78.05pt;margin-top:25.4pt;width:501pt;height:.75pt;z-index:-251655168;mso-position-horizontal-relative:page" coordorigin="1561,508" coordsize="10020,15">
            <v:shape id="_x0000_s1027" style="position:absolute;left:1561;top:508;width:10020;height:15" coordorigin="1561,508" coordsize="10020,15" path="m1561,508r10020,15e" filled="f" strokeweight="1.56pt">
              <v:path arrowok="t"/>
            </v:shape>
            <w10:wrap anchorx="page"/>
          </v:group>
        </w:pict>
      </w:r>
      <w:r w:rsidR="0015458C">
        <w:rPr>
          <w:rFonts w:ascii="Calibri" w:eastAsia="Calibri" w:hAnsi="Calibri" w:cs="Calibri"/>
          <w:b/>
          <w:sz w:val="28"/>
          <w:szCs w:val="28"/>
        </w:rPr>
        <w:t>Web Development Skill</w:t>
      </w:r>
    </w:p>
    <w:p w:rsidR="00134E7F" w:rsidRDefault="00134E7F">
      <w:pPr>
        <w:spacing w:before="8" w:line="180" w:lineRule="exact"/>
        <w:rPr>
          <w:sz w:val="18"/>
          <w:szCs w:val="18"/>
        </w:rPr>
      </w:pPr>
    </w:p>
    <w:p w:rsidR="00134E7F" w:rsidRDefault="00134E7F">
      <w:pPr>
        <w:spacing w:line="200" w:lineRule="exact"/>
      </w:pPr>
    </w:p>
    <w:p w:rsidR="00134E7F" w:rsidRDefault="0015458C">
      <w:pPr>
        <w:ind w:left="3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Tools &amp; Technologies           :  </w:t>
      </w:r>
      <w:r>
        <w:rPr>
          <w:rFonts w:ascii="Calibri" w:eastAsia="Calibri" w:hAnsi="Calibri" w:cs="Calibri"/>
          <w:sz w:val="22"/>
          <w:szCs w:val="22"/>
        </w:rPr>
        <w:t>HTML, CSS, JavaScript,</w:t>
      </w:r>
      <w:r w:rsidR="00D325A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Bootstarp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134E7F" w:rsidRDefault="00134E7F">
      <w:pPr>
        <w:spacing w:before="1" w:line="140" w:lineRule="exact"/>
        <w:rPr>
          <w:sz w:val="15"/>
          <w:szCs w:val="15"/>
        </w:rPr>
      </w:pPr>
    </w:p>
    <w:p w:rsidR="00134E7F" w:rsidRDefault="00134E7F">
      <w:pPr>
        <w:spacing w:line="200" w:lineRule="exact"/>
      </w:pPr>
    </w:p>
    <w:p w:rsidR="00134E7F" w:rsidRDefault="0015458C">
      <w:pPr>
        <w:ind w:left="3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Frameworks                           : 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php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Back-end), Bootstrap (Front-end), </w:t>
      </w:r>
      <w:r>
        <w:rPr>
          <w:rFonts w:ascii="Calibri" w:eastAsia="Calibri" w:hAnsi="Calibri" w:cs="Calibri"/>
          <w:color w:val="171717"/>
          <w:sz w:val="22"/>
          <w:szCs w:val="22"/>
        </w:rPr>
        <w:t>Android</w:t>
      </w:r>
      <w:r>
        <w:rPr>
          <w:rFonts w:ascii="Calibri" w:eastAsia="Calibri" w:hAnsi="Calibri" w:cs="Calibri"/>
          <w:color w:val="000000"/>
          <w:sz w:val="22"/>
          <w:szCs w:val="22"/>
        </w:rPr>
        <w:t>(Layout),</w:t>
      </w:r>
    </w:p>
    <w:p w:rsidR="00134E7F" w:rsidRDefault="00134E7F">
      <w:pPr>
        <w:spacing w:before="8" w:line="140" w:lineRule="exact"/>
        <w:rPr>
          <w:sz w:val="14"/>
          <w:szCs w:val="14"/>
        </w:rPr>
      </w:pPr>
    </w:p>
    <w:p w:rsidR="00134E7F" w:rsidRDefault="00134E7F">
      <w:pPr>
        <w:spacing w:line="200" w:lineRule="exact"/>
      </w:pPr>
    </w:p>
    <w:p w:rsidR="00134E7F" w:rsidRDefault="0015458C">
      <w:pPr>
        <w:ind w:left="326"/>
        <w:rPr>
          <w:rFonts w:ascii="Calibri" w:eastAsia="Calibri" w:hAnsi="Calibri" w:cs="Calibri"/>
          <w:sz w:val="22"/>
          <w:szCs w:val="22"/>
        </w:rPr>
        <w:sectPr w:rsidR="00134E7F">
          <w:headerReference w:type="default" r:id="rId9"/>
          <w:pgSz w:w="12240" w:h="15840"/>
          <w:pgMar w:top="1860" w:right="560" w:bottom="280" w:left="1400" w:header="1529" w:footer="0" w:gutter="0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</w:rPr>
        <w:t xml:space="preserve">Server                                      :  </w:t>
      </w:r>
      <w:proofErr w:type="spellStart"/>
      <w:r>
        <w:rPr>
          <w:rFonts w:ascii="Calibri" w:eastAsia="Calibri" w:hAnsi="Calibri" w:cs="Calibri"/>
          <w:sz w:val="22"/>
          <w:szCs w:val="22"/>
        </w:rPr>
        <w:t>xampp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Microsoft SQL </w:t>
      </w:r>
      <w:proofErr w:type="spellStart"/>
      <w:r>
        <w:rPr>
          <w:rFonts w:ascii="Calibri" w:eastAsia="Calibri" w:hAnsi="Calibri" w:cs="Calibri"/>
          <w:sz w:val="22"/>
          <w:szCs w:val="22"/>
        </w:rPr>
        <w:t>Server</w:t>
      </w:r>
      <w:proofErr w:type="gramStart"/>
      <w:r>
        <w:rPr>
          <w:rFonts w:ascii="Calibri" w:eastAsia="Calibri" w:hAnsi="Calibri" w:cs="Calibri"/>
          <w:sz w:val="22"/>
          <w:szCs w:val="22"/>
        </w:rPr>
        <w:t>,firebase</w:t>
      </w:r>
      <w:proofErr w:type="spellEnd"/>
      <w:proofErr w:type="gramEnd"/>
    </w:p>
    <w:p w:rsidR="00134E7F" w:rsidRDefault="00134E7F">
      <w:pPr>
        <w:spacing w:line="180" w:lineRule="exact"/>
        <w:rPr>
          <w:sz w:val="18"/>
          <w:szCs w:val="18"/>
        </w:rPr>
      </w:pPr>
    </w:p>
    <w:p w:rsidR="00134E7F" w:rsidRDefault="00134E7F">
      <w:pPr>
        <w:spacing w:line="200" w:lineRule="exact"/>
      </w:pPr>
    </w:p>
    <w:p w:rsidR="00134E7F" w:rsidRDefault="0015458C">
      <w:pPr>
        <w:spacing w:before="21"/>
        <w:ind w:left="37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Father's Name       : A.K.M </w:t>
      </w:r>
      <w:proofErr w:type="spellStart"/>
      <w:r>
        <w:rPr>
          <w:rFonts w:ascii="Verdana" w:eastAsia="Verdana" w:hAnsi="Verdana" w:cs="Verdana"/>
          <w:sz w:val="22"/>
          <w:szCs w:val="22"/>
        </w:rPr>
        <w:t>Shafiqul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Mobin</w:t>
      </w:r>
      <w:proofErr w:type="spellEnd"/>
    </w:p>
    <w:p w:rsidR="00134E7F" w:rsidRDefault="0015458C">
      <w:pPr>
        <w:spacing w:before="80"/>
        <w:ind w:left="37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Mother's Name      : </w:t>
      </w:r>
      <w:proofErr w:type="spellStart"/>
      <w:r>
        <w:rPr>
          <w:rFonts w:ascii="Verdana" w:eastAsia="Verdana" w:hAnsi="Verdana" w:cs="Verdana"/>
          <w:sz w:val="22"/>
          <w:szCs w:val="22"/>
        </w:rPr>
        <w:t>Afroja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Begum</w:t>
      </w:r>
    </w:p>
    <w:p w:rsidR="00134E7F" w:rsidRDefault="0015458C">
      <w:pPr>
        <w:spacing w:before="80"/>
        <w:ind w:left="37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Date of Birth          : Sept-6</w:t>
      </w:r>
      <w:proofErr w:type="gramStart"/>
      <w:r>
        <w:rPr>
          <w:rFonts w:ascii="Verdana" w:eastAsia="Verdana" w:hAnsi="Verdana" w:cs="Verdana"/>
          <w:sz w:val="22"/>
          <w:szCs w:val="22"/>
        </w:rPr>
        <w:t>,1997</w:t>
      </w:r>
      <w:proofErr w:type="gramEnd"/>
    </w:p>
    <w:p w:rsidR="00134E7F" w:rsidRDefault="0015458C">
      <w:pPr>
        <w:spacing w:before="80" w:line="313" w:lineRule="auto"/>
        <w:ind w:left="379" w:right="6107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Gender                 : Male Marital Status        : Single Nationality             : Bangladeshi National Id No.      : 6902443826</w:t>
      </w:r>
    </w:p>
    <w:p w:rsidR="00134E7F" w:rsidRDefault="0015458C">
      <w:pPr>
        <w:spacing w:line="260" w:lineRule="exact"/>
        <w:ind w:left="37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position w:val="-1"/>
          <w:sz w:val="22"/>
          <w:szCs w:val="22"/>
        </w:rPr>
        <w:t>Religion                 : Islam</w:t>
      </w:r>
    </w:p>
    <w:p w:rsidR="00134E7F" w:rsidRDefault="0015458C">
      <w:pPr>
        <w:spacing w:before="81" w:line="314" w:lineRule="auto"/>
        <w:ind w:left="379" w:right="531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w w:val="99"/>
        </w:rPr>
        <w:t>Permanent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Address</w:t>
      </w: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  <w:sz w:val="22"/>
          <w:szCs w:val="22"/>
        </w:rPr>
        <w:t xml:space="preserve">: </w:t>
      </w:r>
      <w:proofErr w:type="spellStart"/>
      <w:r>
        <w:rPr>
          <w:rFonts w:ascii="Verdana" w:eastAsia="Verdana" w:hAnsi="Verdana" w:cs="Verdana"/>
          <w:sz w:val="22"/>
          <w:szCs w:val="22"/>
        </w:rPr>
        <w:t>Noguan</w:t>
      </w:r>
      <w:proofErr w:type="gramStart"/>
      <w:r>
        <w:rPr>
          <w:rFonts w:ascii="Verdana" w:eastAsia="Verdana" w:hAnsi="Verdana" w:cs="Verdana"/>
          <w:sz w:val="22"/>
          <w:szCs w:val="22"/>
        </w:rPr>
        <w:t>,Kishorganj</w:t>
      </w:r>
      <w:proofErr w:type="spellEnd"/>
      <w:proofErr w:type="gramEnd"/>
      <w:r>
        <w:rPr>
          <w:rFonts w:ascii="Verdana" w:eastAsia="Verdana" w:hAnsi="Verdana" w:cs="Verdana"/>
          <w:sz w:val="22"/>
          <w:szCs w:val="22"/>
        </w:rPr>
        <w:t>. Current Location    : Dhaka</w:t>
      </w:r>
    </w:p>
    <w:p w:rsidR="00D325A4" w:rsidRDefault="0015458C">
      <w:pPr>
        <w:spacing w:line="220" w:lineRule="exact"/>
        <w:ind w:left="3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.</w:t>
      </w: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P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D325A4" w:rsidRDefault="00D325A4" w:rsidP="00D325A4">
      <w:pPr>
        <w:rPr>
          <w:rFonts w:ascii="Calibri" w:eastAsia="Calibri" w:hAnsi="Calibri" w:cs="Calibri"/>
          <w:sz w:val="22"/>
          <w:szCs w:val="22"/>
        </w:rPr>
      </w:pPr>
    </w:p>
    <w:p w:rsidR="00134E7F" w:rsidRPr="00D325A4" w:rsidRDefault="00D325A4" w:rsidP="00D325A4">
      <w:pPr>
        <w:tabs>
          <w:tab w:val="left" w:pos="21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sectPr w:rsidR="00134E7F" w:rsidRPr="00D325A4">
      <w:headerReference w:type="default" r:id="rId10"/>
      <w:pgSz w:w="12240" w:h="15840"/>
      <w:pgMar w:top="1860" w:right="560" w:bottom="280" w:left="1400" w:header="152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9E6" w:rsidRDefault="001939E6">
      <w:r>
        <w:separator/>
      </w:r>
    </w:p>
  </w:endnote>
  <w:endnote w:type="continuationSeparator" w:id="0">
    <w:p w:rsidR="001939E6" w:rsidRDefault="0019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9E6" w:rsidRDefault="001939E6">
      <w:r>
        <w:separator/>
      </w:r>
    </w:p>
  </w:footnote>
  <w:footnote w:type="continuationSeparator" w:id="0">
    <w:p w:rsidR="001939E6" w:rsidRDefault="00193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7F" w:rsidRDefault="001939E6">
    <w:pPr>
      <w:spacing w:line="200" w:lineRule="exact"/>
    </w:pPr>
    <w:r>
      <w:pict>
        <v:group id="_x0000_s2057" style="position:absolute;margin-left:76.6pt;margin-top:77.2pt;width:501pt;height:.75pt;z-index:-251661312;mso-position-horizontal-relative:page;mso-position-vertical-relative:page" coordorigin="1532,1544" coordsize="10020,15">
          <v:shape id="_x0000_s2058" style="position:absolute;left:1532;top:1544;width:10020;height:15" coordorigin="1532,1544" coordsize="10020,15" path="m1532,1544r10020,15e" filled="f" strokeweight="1.56pt">
            <v:path arrowok="t"/>
          </v:shape>
          <w10:wrap anchorx="page" anchory="page"/>
        </v:group>
      </w:pict>
    </w:r>
    <w:r>
      <w:pict>
        <v:group id="_x0000_s2055" style="position:absolute;margin-left:76.6pt;margin-top:104pt;width:501pt;height:.75pt;z-index:-251660288;mso-position-horizontal-relative:page;mso-position-vertical-relative:page" coordorigin="1532,2080" coordsize="10020,15">
          <v:shape id="_x0000_s2056" style="position:absolute;left:1532;top:2080;width:10020;height:15" coordorigin="1532,2080" coordsize="10020,15" path="m1532,2080r10020,15e" filled="f" strokeweight="1.5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3.6pt;margin-top:84.15pt;width:108.1pt;height:16.05pt;z-index:-251659264;mso-position-horizontal-relative:page;mso-position-vertical-relative:page" filled="f" stroked="f">
          <v:textbox inset="0,0,0,0">
            <w:txbxContent>
              <w:p w:rsidR="00134E7F" w:rsidRDefault="0015458C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Training Summary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7F" w:rsidRDefault="001939E6">
    <w:pPr>
      <w:spacing w:line="200" w:lineRule="exact"/>
    </w:pPr>
    <w:r>
      <w:pict>
        <v:group id="_x0000_s2052" style="position:absolute;margin-left:76.6pt;margin-top:77.2pt;width:501pt;height:.75pt;z-index:-251658240;mso-position-horizontal-relative:page;mso-position-vertical-relative:page" coordorigin="1532,1544" coordsize="10020,15">
          <v:shape id="_x0000_s2053" style="position:absolute;left:1532;top:1544;width:10020;height:15" coordorigin="1532,1544" coordsize="10020,15" path="m1532,1544r10020,15e" filled="f" strokeweight="1.56pt">
            <v:path arrowok="t"/>
          </v:shape>
          <w10:wrap anchorx="page" anchory="page"/>
        </v:group>
      </w:pict>
    </w:r>
    <w:r>
      <w:pict>
        <v:group id="_x0000_s2050" style="position:absolute;margin-left:77.7pt;margin-top:106.15pt;width:501pt;height:.75pt;z-index:-251657216;mso-position-horizontal-relative:page;mso-position-vertical-relative:page" coordorigin="1554,2123" coordsize="10020,15">
          <v:shape id="_x0000_s2051" style="position:absolute;left:1554;top:2123;width:10020;height:15" coordorigin="1554,2123" coordsize="10020,15" path="m1554,2123r10020,15e" filled="f" strokeweight="1.5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3.85pt;margin-top:84.35pt;width:95.75pt;height:16.05pt;z-index:-251656192;mso-position-horizontal-relative:page;mso-position-vertical-relative:page" filled="f" stroked="f">
          <v:textbox inset="0,0,0,0">
            <w:txbxContent>
              <w:p w:rsidR="00134E7F" w:rsidRDefault="0015458C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Personal Details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33EF"/>
    <w:multiLevelType w:val="multilevel"/>
    <w:tmpl w:val="4822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4E7F"/>
    <w:rsid w:val="00134E7F"/>
    <w:rsid w:val="0015458C"/>
    <w:rsid w:val="001939E6"/>
    <w:rsid w:val="002B6E98"/>
    <w:rsid w:val="0054088B"/>
    <w:rsid w:val="006D35EC"/>
    <w:rsid w:val="008E0A1F"/>
    <w:rsid w:val="00D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 Tawhid</dc:creator>
  <cp:lastModifiedBy>Rafid Tawhid</cp:lastModifiedBy>
  <cp:revision>5</cp:revision>
  <cp:lastPrinted>2020-06-26T22:28:00Z</cp:lastPrinted>
  <dcterms:created xsi:type="dcterms:W3CDTF">2020-06-26T22:22:00Z</dcterms:created>
  <dcterms:modified xsi:type="dcterms:W3CDTF">2020-09-11T21:30:00Z</dcterms:modified>
</cp:coreProperties>
</file>